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F62" w:rsidRDefault="00194EE8" w:rsidP="00194EE8">
      <w:pPr>
        <w:spacing w:before="38" w:line="580" w:lineRule="exact"/>
        <w:rPr>
          <w:rFonts w:ascii="Arial" w:eastAsia="Arial" w:hAnsi="Arial" w:cs="Arial"/>
          <w:sz w:val="52"/>
          <w:szCs w:val="52"/>
        </w:rPr>
      </w:pPr>
      <w:r>
        <w:pict>
          <v:group id="_x0000_s1040" style="position:absolute;margin-left:56.85pt;margin-top:102.85pt;width:479.55pt;height:0;z-index:-251659264;mso-position-horizontal-relative:page;mso-position-vertical-relative:page" coordorigin="1137,2057" coordsize="9591,0">
            <v:shape id="_x0000_s1041" style="position:absolute;left:1137;top:2057;width:9591;height:0" coordorigin="1137,2057" coordsize="9591,0" path="m1137,2057r9591,e" filled="f" strokecolor="#878787" strokeweight=".29919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position w:val="-2"/>
          <w:sz w:val="52"/>
          <w:szCs w:val="52"/>
        </w:rPr>
        <w:t xml:space="preserve"> Save Lives</w:t>
      </w:r>
    </w:p>
    <w:p w:rsidR="00FD3F62" w:rsidRDefault="00FD3F62">
      <w:pPr>
        <w:spacing w:line="200" w:lineRule="exact"/>
      </w:pPr>
    </w:p>
    <w:p w:rsidR="00FD3F62" w:rsidRDefault="00FD3F62">
      <w:pPr>
        <w:spacing w:line="200" w:lineRule="exact"/>
      </w:pPr>
    </w:p>
    <w:p w:rsidR="00FD3F62" w:rsidRDefault="00FD3F62">
      <w:pPr>
        <w:spacing w:line="200" w:lineRule="exact"/>
      </w:pPr>
    </w:p>
    <w:p w:rsidR="00FD3F62" w:rsidRDefault="00FD3F62">
      <w:pPr>
        <w:spacing w:before="5" w:line="260" w:lineRule="exact"/>
        <w:rPr>
          <w:sz w:val="26"/>
          <w:szCs w:val="26"/>
        </w:rPr>
      </w:pPr>
    </w:p>
    <w:p w:rsidR="00FD3F62" w:rsidRDefault="00194EE8">
      <w:pPr>
        <w:spacing w:before="8"/>
        <w:ind w:left="117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Privacy</w:t>
      </w:r>
      <w:r>
        <w:rPr>
          <w:rFonts w:ascii="Arial" w:eastAsia="Arial" w:hAnsi="Arial" w:cs="Arial"/>
          <w:spacing w:val="-13"/>
          <w:sz w:val="40"/>
          <w:szCs w:val="40"/>
        </w:rPr>
        <w:t xml:space="preserve"> </w:t>
      </w:r>
      <w:r>
        <w:rPr>
          <w:rFonts w:ascii="Arial" w:eastAsia="Arial" w:hAnsi="Arial" w:cs="Arial"/>
          <w:sz w:val="40"/>
          <w:szCs w:val="40"/>
        </w:rPr>
        <w:t>Policy</w:t>
      </w:r>
    </w:p>
    <w:p w:rsidR="00FD3F62" w:rsidRDefault="00FD3F62">
      <w:pPr>
        <w:spacing w:before="7" w:line="100" w:lineRule="exact"/>
        <w:rPr>
          <w:sz w:val="11"/>
          <w:szCs w:val="11"/>
        </w:rPr>
      </w:pPr>
    </w:p>
    <w:p w:rsidR="00FD3F62" w:rsidRDefault="00FD3F62">
      <w:pPr>
        <w:spacing w:line="200" w:lineRule="exact"/>
      </w:pPr>
    </w:p>
    <w:p w:rsidR="00FD3F62" w:rsidRDefault="00FD3F62">
      <w:pPr>
        <w:spacing w:line="200" w:lineRule="exact"/>
      </w:pPr>
    </w:p>
    <w:p w:rsidR="00FD3F62" w:rsidRDefault="00194EE8">
      <w:pPr>
        <w:ind w:left="117"/>
        <w:rPr>
          <w:rFonts w:ascii="Arial" w:eastAsia="Arial" w:hAnsi="Arial" w:cs="Arial"/>
          <w:sz w:val="22"/>
          <w:szCs w:val="22"/>
        </w:rPr>
      </w:pPr>
      <w:r>
        <w:pict>
          <v:group id="_x0000_s1038" style="position:absolute;left:0;text-align:left;margin-left:122.7pt;margin-top:-.9pt;width:49.4pt;height:12.7pt;z-index:-251662336;mso-position-horizontal-relative:page" coordorigin="2454,-18" coordsize="988,254">
            <v:shape id="_x0000_s1039" style="position:absolute;left:2454;top:-18;width:988;height:254" coordorigin="2454,-18" coordsize="988,254" path="m2454,-18r987,l3441,236r-987,l2454,-18xe" fillcolor="#fff1cc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2"/>
          <w:szCs w:val="22"/>
        </w:rPr>
        <w:t>Last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updated: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 w:rsidR="001F740F">
        <w:rPr>
          <w:rFonts w:ascii="Arial" w:eastAsia="Arial" w:hAnsi="Arial" w:cs="Arial"/>
          <w:sz w:val="22"/>
          <w:szCs w:val="22"/>
        </w:rPr>
        <w:t>(06/03/2017</w:t>
      </w:r>
      <w:r>
        <w:rPr>
          <w:rFonts w:ascii="Arial" w:eastAsia="Arial" w:hAnsi="Arial" w:cs="Arial"/>
          <w:sz w:val="22"/>
          <w:szCs w:val="22"/>
        </w:rPr>
        <w:t>)</w:t>
      </w:r>
    </w:p>
    <w:p w:rsidR="00FD3F62" w:rsidRDefault="00FD3F62">
      <w:pPr>
        <w:spacing w:before="6" w:line="140" w:lineRule="exact"/>
        <w:rPr>
          <w:sz w:val="14"/>
          <w:szCs w:val="14"/>
        </w:rPr>
      </w:pPr>
    </w:p>
    <w:p w:rsidR="00FD3F62" w:rsidRDefault="00FD3F62">
      <w:pPr>
        <w:spacing w:line="200" w:lineRule="exact"/>
      </w:pPr>
    </w:p>
    <w:p w:rsidR="00FD3F62" w:rsidRDefault="00194EE8">
      <w:pPr>
        <w:spacing w:line="283" w:lineRule="auto"/>
        <w:ind w:left="117" w:right="226"/>
        <w:rPr>
          <w:rFonts w:ascii="Arial" w:eastAsia="Arial" w:hAnsi="Arial" w:cs="Arial"/>
          <w:sz w:val="22"/>
          <w:szCs w:val="22"/>
        </w:rPr>
      </w:pPr>
      <w:r>
        <w:pict>
          <v:group id="_x0000_s1036" style="position:absolute;left:0;text-align:left;margin-left:53.85pt;margin-top:-.9pt;width:130.9pt;height:12.7pt;z-index:-251661312;mso-position-horizontal-relative:page" coordorigin="1077,-18" coordsize="2618,254">
            <v:shape id="_x0000_s1037" style="position:absolute;left:1077;top:-18;width:2618;height:254" coordorigin="1077,-18" coordsize="2618,254" path="m1077,-18r2619,l3696,236r-2619,l1077,-18xe" fillcolor="#fff1cc" stroked="f">
              <v:path arrowok="t"/>
            </v:shape>
            <w10:wrap anchorx="page"/>
          </v:group>
        </w:pict>
      </w:r>
      <w:r>
        <w:pict>
          <v:group id="_x0000_s1034" style="position:absolute;left:0;text-align:left;margin-left:333.65pt;margin-top:-.9pt;width:175.8pt;height:12.7pt;z-index:-251660288;mso-position-horizontal-relative:page" coordorigin="6673,-18" coordsize="3516,254">
            <v:shape id="_x0000_s1035" style="position:absolute;left:6673;top:-18;width:3516;height:254" coordorigin="6673,-18" coordsize="3516,254" path="m6673,-18r3516,l10189,236r-3516,l6673,-18xe" fillcolor="#fff1cc" stroked="f">
              <v:path arrowok="t"/>
            </v:shape>
            <w10:wrap anchorx="page"/>
          </v:group>
        </w:pict>
      </w:r>
      <w:r w:rsidR="001F740F">
        <w:rPr>
          <w:rFonts w:ascii="Arial" w:eastAsia="Arial" w:hAnsi="Arial" w:cs="Arial"/>
          <w:sz w:val="22"/>
          <w:szCs w:val="22"/>
        </w:rPr>
        <w:t>We, SOC Developers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="001F740F">
        <w:rPr>
          <w:rFonts w:ascii="Arial" w:eastAsia="Arial" w:hAnsi="Arial" w:cs="Arial"/>
          <w:sz w:val="22"/>
          <w:szCs w:val="22"/>
        </w:rPr>
        <w:t>operate</w:t>
      </w:r>
      <w:r w:rsidR="001F740F">
        <w:t xml:space="preserve"> </w:t>
      </w:r>
      <w:r w:rsidR="001F740F">
        <w:rPr>
          <w:rFonts w:ascii="Arial" w:hAnsi="Arial" w:cs="Arial"/>
          <w:sz w:val="22"/>
          <w:szCs w:val="22"/>
        </w:rPr>
        <w:t>Save Lives (</w:t>
      </w:r>
      <w:r w:rsidR="001F740F" w:rsidRPr="001F740F">
        <w:rPr>
          <w:rFonts w:ascii="Arial" w:hAnsi="Arial" w:cs="Arial"/>
          <w:sz w:val="22"/>
          <w:szCs w:val="22"/>
        </w:rPr>
        <w:t>https://play.google.com/store/apps/details?id=wolfsoft.fordprofile</w:t>
      </w:r>
      <w:r w:rsidR="001F740F">
        <w:rPr>
          <w:rFonts w:ascii="Arial" w:hAnsi="Arial" w:cs="Arial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This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page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informs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our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policies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regarding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collection,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disclosure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 Personal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Information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rec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ive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from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users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Site.</w:t>
      </w:r>
    </w:p>
    <w:p w:rsidR="00FD3F62" w:rsidRDefault="00FD3F62">
      <w:pPr>
        <w:spacing w:before="1" w:line="100" w:lineRule="exact"/>
        <w:rPr>
          <w:sz w:val="10"/>
          <w:szCs w:val="10"/>
        </w:rPr>
      </w:pPr>
    </w:p>
    <w:p w:rsidR="00FD3F62" w:rsidRDefault="00FD3F62">
      <w:pPr>
        <w:spacing w:line="200" w:lineRule="exact"/>
      </w:pPr>
    </w:p>
    <w:p w:rsidR="00FD3F62" w:rsidRDefault="00194EE8">
      <w:pPr>
        <w:spacing w:line="283" w:lineRule="auto"/>
        <w:ind w:left="117" w:right="25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your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Personal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ation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only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740F">
        <w:rPr>
          <w:rFonts w:ascii="Arial" w:eastAsia="Arial" w:hAnsi="Arial" w:cs="Arial"/>
          <w:sz w:val="22"/>
          <w:szCs w:val="22"/>
        </w:rPr>
        <w:t>sending the information to the Wildlife Care Centre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using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740F">
        <w:rPr>
          <w:rFonts w:ascii="Arial" w:eastAsia="Arial" w:hAnsi="Arial" w:cs="Arial"/>
          <w:sz w:val="22"/>
          <w:szCs w:val="22"/>
        </w:rPr>
        <w:t>App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 agree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information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accordance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this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policy.</w:t>
      </w:r>
    </w:p>
    <w:p w:rsidR="00FD3F62" w:rsidRDefault="00FD3F62">
      <w:pPr>
        <w:spacing w:before="1" w:line="100" w:lineRule="exact"/>
        <w:rPr>
          <w:sz w:val="10"/>
          <w:szCs w:val="10"/>
        </w:rPr>
      </w:pPr>
    </w:p>
    <w:p w:rsidR="00FD3F62" w:rsidRDefault="00FD3F62">
      <w:pPr>
        <w:spacing w:line="200" w:lineRule="exact"/>
      </w:pPr>
    </w:p>
    <w:p w:rsidR="00FD3F62" w:rsidRDefault="00194EE8">
      <w:pPr>
        <w:ind w:left="1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Information</w:t>
      </w:r>
      <w:r>
        <w:rPr>
          <w:rFonts w:ascii="Arial" w:eastAsia="Arial" w:hAnsi="Arial" w:cs="Arial"/>
          <w:b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Collection</w:t>
      </w:r>
      <w:r>
        <w:rPr>
          <w:rFonts w:ascii="Arial" w:eastAsia="Arial" w:hAnsi="Arial" w:cs="Arial"/>
          <w:b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nd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Use</w:t>
      </w:r>
    </w:p>
    <w:p w:rsidR="00FD3F62" w:rsidRDefault="00FD3F62">
      <w:pPr>
        <w:spacing w:before="6" w:line="140" w:lineRule="exact"/>
        <w:rPr>
          <w:sz w:val="14"/>
          <w:szCs w:val="14"/>
        </w:rPr>
      </w:pPr>
    </w:p>
    <w:p w:rsidR="00FD3F62" w:rsidRDefault="00FD3F62">
      <w:pPr>
        <w:spacing w:line="200" w:lineRule="exact"/>
      </w:pPr>
    </w:p>
    <w:p w:rsidR="00194EE8" w:rsidRDefault="00194EE8" w:rsidP="00194EE8">
      <w:pPr>
        <w:spacing w:line="283" w:lineRule="auto"/>
        <w:ind w:left="117" w:right="8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While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using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our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="001F740F">
        <w:rPr>
          <w:rFonts w:ascii="Arial" w:eastAsia="Arial" w:hAnsi="Arial" w:cs="Arial"/>
          <w:sz w:val="22"/>
          <w:szCs w:val="22"/>
        </w:rPr>
        <w:t>App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may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ask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provide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certain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personally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identifiable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information that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used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contact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identify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you.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Personally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identifiable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</w:t>
      </w:r>
      <w:r>
        <w:rPr>
          <w:rFonts w:ascii="Arial" w:eastAsia="Arial" w:hAnsi="Arial" w:cs="Arial"/>
          <w:sz w:val="22"/>
          <w:szCs w:val="22"/>
        </w:rPr>
        <w:t>ormation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include</w:t>
      </w:r>
      <w:r w:rsidR="001F740F">
        <w:rPr>
          <w:rFonts w:ascii="Arial" w:eastAsia="Arial" w:hAnsi="Arial" w:cs="Arial"/>
          <w:sz w:val="22"/>
          <w:szCs w:val="22"/>
        </w:rPr>
        <w:t xml:space="preserve"> Contact Number and Email Address.</w:t>
      </w:r>
    </w:p>
    <w:p w:rsidR="00194EE8" w:rsidRDefault="00194EE8" w:rsidP="00194EE8">
      <w:pPr>
        <w:spacing w:line="283" w:lineRule="auto"/>
        <w:ind w:left="117" w:right="82"/>
        <w:rPr>
          <w:rFonts w:ascii="Arial" w:eastAsia="Arial" w:hAnsi="Arial" w:cs="Arial"/>
          <w:sz w:val="22"/>
          <w:szCs w:val="22"/>
        </w:rPr>
      </w:pPr>
    </w:p>
    <w:p w:rsidR="00194EE8" w:rsidRDefault="00194EE8" w:rsidP="00194EE8">
      <w:pPr>
        <w:spacing w:line="283" w:lineRule="auto"/>
        <w:ind w:left="117" w:right="8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sole use of Contact Number and Email Address will be made in order to further contact you to make the rescue operation successful.</w:t>
      </w:r>
    </w:p>
    <w:p w:rsidR="00194EE8" w:rsidRPr="00194EE8" w:rsidRDefault="00194EE8" w:rsidP="00194EE8">
      <w:pPr>
        <w:spacing w:line="283" w:lineRule="auto"/>
        <w:ind w:left="117" w:right="82"/>
        <w:rPr>
          <w:rFonts w:ascii="Arial" w:eastAsia="Arial" w:hAnsi="Arial" w:cs="Arial"/>
          <w:sz w:val="22"/>
          <w:szCs w:val="22"/>
        </w:rPr>
      </w:pPr>
    </w:p>
    <w:p w:rsidR="00FD3F62" w:rsidRDefault="00194EE8">
      <w:pPr>
        <w:ind w:left="1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Log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Data</w:t>
      </w:r>
    </w:p>
    <w:p w:rsidR="00FD3F62" w:rsidRDefault="00FD3F62">
      <w:pPr>
        <w:spacing w:before="6" w:line="140" w:lineRule="exact"/>
        <w:rPr>
          <w:sz w:val="14"/>
          <w:szCs w:val="14"/>
        </w:rPr>
      </w:pPr>
    </w:p>
    <w:p w:rsidR="00FD3F62" w:rsidRDefault="00FD3F62">
      <w:pPr>
        <w:spacing w:line="200" w:lineRule="exact"/>
      </w:pPr>
    </w:p>
    <w:p w:rsidR="00FD3F62" w:rsidRDefault="001F740F" w:rsidP="001F740F">
      <w:pPr>
        <w:ind w:left="1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="00194EE8">
        <w:rPr>
          <w:rFonts w:ascii="Arial" w:eastAsia="Arial" w:hAnsi="Arial" w:cs="Arial"/>
          <w:sz w:val="22"/>
          <w:szCs w:val="22"/>
        </w:rPr>
        <w:t>ike</w:t>
      </w:r>
      <w:r w:rsidR="00194EE8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="00194EE8">
        <w:rPr>
          <w:rFonts w:ascii="Arial" w:eastAsia="Arial" w:hAnsi="Arial" w:cs="Arial"/>
          <w:sz w:val="22"/>
          <w:szCs w:val="22"/>
        </w:rPr>
        <w:t>many</w:t>
      </w:r>
      <w:r w:rsidR="00194EE8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app</w:t>
      </w:r>
      <w:r w:rsidR="00194EE8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="00194EE8">
        <w:rPr>
          <w:rFonts w:ascii="Arial" w:eastAsia="Arial" w:hAnsi="Arial" w:cs="Arial"/>
          <w:sz w:val="22"/>
          <w:szCs w:val="22"/>
        </w:rPr>
        <w:t>operators,</w:t>
      </w:r>
      <w:r w:rsidR="00194EE8"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 w:rsidR="00194EE8">
        <w:rPr>
          <w:rFonts w:ascii="Arial" w:eastAsia="Arial" w:hAnsi="Arial" w:cs="Arial"/>
          <w:sz w:val="22"/>
          <w:szCs w:val="22"/>
        </w:rPr>
        <w:t>we</w:t>
      </w:r>
      <w:r w:rsidR="00194EE8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5"/>
          <w:sz w:val="22"/>
          <w:szCs w:val="22"/>
        </w:rPr>
        <w:t xml:space="preserve">do not </w:t>
      </w:r>
      <w:r w:rsidR="00194EE8">
        <w:rPr>
          <w:rFonts w:ascii="Arial" w:eastAsia="Arial" w:hAnsi="Arial" w:cs="Arial"/>
          <w:sz w:val="22"/>
          <w:szCs w:val="22"/>
        </w:rPr>
        <w:t>collect</w:t>
      </w:r>
      <w:r w:rsidR="00194EE8"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 w:rsidR="00194EE8">
        <w:rPr>
          <w:rFonts w:ascii="Arial" w:eastAsia="Arial" w:hAnsi="Arial" w:cs="Arial"/>
          <w:sz w:val="22"/>
          <w:szCs w:val="22"/>
        </w:rPr>
        <w:t>information</w:t>
      </w:r>
      <w:r w:rsidR="00194EE8"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 w:rsidR="00194EE8">
        <w:rPr>
          <w:rFonts w:ascii="Arial" w:eastAsia="Arial" w:hAnsi="Arial" w:cs="Arial"/>
          <w:sz w:val="22"/>
          <w:szCs w:val="22"/>
        </w:rPr>
        <w:t>that</w:t>
      </w:r>
      <w:r w:rsidR="00194EE8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94EE8">
        <w:rPr>
          <w:rFonts w:ascii="Arial" w:eastAsia="Arial" w:hAnsi="Arial" w:cs="Arial"/>
          <w:sz w:val="22"/>
          <w:szCs w:val="22"/>
        </w:rPr>
        <w:t>your</w:t>
      </w:r>
      <w:r w:rsidR="00194EE8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smartphone</w:t>
      </w:r>
      <w:r w:rsidR="00194EE8"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 w:rsidR="00194EE8">
        <w:rPr>
          <w:rFonts w:ascii="Arial" w:eastAsia="Arial" w:hAnsi="Arial" w:cs="Arial"/>
          <w:sz w:val="22"/>
          <w:szCs w:val="22"/>
        </w:rPr>
        <w:t>sends</w:t>
      </w:r>
      <w:r w:rsidR="00194EE8"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 w:rsidR="00194EE8">
        <w:rPr>
          <w:rFonts w:ascii="Arial" w:eastAsia="Arial" w:hAnsi="Arial" w:cs="Arial"/>
          <w:sz w:val="22"/>
          <w:szCs w:val="22"/>
        </w:rPr>
        <w:t>whenever</w:t>
      </w:r>
      <w:r w:rsidR="00194EE8"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 w:rsidR="00194EE8">
        <w:rPr>
          <w:rFonts w:ascii="Arial" w:eastAsia="Arial" w:hAnsi="Arial" w:cs="Arial"/>
          <w:sz w:val="22"/>
          <w:szCs w:val="22"/>
        </w:rPr>
        <w:t>you</w:t>
      </w:r>
      <w:r w:rsidR="00194EE8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use our app </w:t>
      </w:r>
      <w:r w:rsidR="00194EE8">
        <w:rPr>
          <w:rFonts w:ascii="Arial" w:eastAsia="Arial" w:hAnsi="Arial" w:cs="Arial"/>
          <w:sz w:val="22"/>
          <w:szCs w:val="22"/>
        </w:rPr>
        <w:t>("Log</w:t>
      </w:r>
      <w:r w:rsidR="00194EE8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="00194EE8">
        <w:rPr>
          <w:rFonts w:ascii="Arial" w:eastAsia="Arial" w:hAnsi="Arial" w:cs="Arial"/>
          <w:sz w:val="22"/>
          <w:szCs w:val="22"/>
        </w:rPr>
        <w:t>Data").</w:t>
      </w:r>
    </w:p>
    <w:p w:rsidR="00FD3F62" w:rsidRDefault="00FD3F62">
      <w:pPr>
        <w:spacing w:line="200" w:lineRule="exact"/>
      </w:pPr>
    </w:p>
    <w:p w:rsidR="00FD3F62" w:rsidRDefault="00FD3F62">
      <w:pPr>
        <w:spacing w:before="19" w:line="260" w:lineRule="exact"/>
        <w:rPr>
          <w:sz w:val="26"/>
          <w:szCs w:val="26"/>
        </w:rPr>
      </w:pPr>
    </w:p>
    <w:p w:rsidR="00FD3F62" w:rsidRDefault="00194EE8">
      <w:pPr>
        <w:ind w:left="1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Communications</w:t>
      </w:r>
    </w:p>
    <w:p w:rsidR="00FD3F62" w:rsidRDefault="00FD3F62">
      <w:pPr>
        <w:spacing w:before="18" w:line="280" w:lineRule="exact"/>
        <w:rPr>
          <w:sz w:val="28"/>
          <w:szCs w:val="28"/>
        </w:rPr>
      </w:pPr>
    </w:p>
    <w:p w:rsidR="00FD3F62" w:rsidRDefault="00194EE8">
      <w:pPr>
        <w:spacing w:line="300" w:lineRule="atLeast"/>
        <w:ind w:left="117" w:right="400"/>
        <w:rPr>
          <w:rFonts w:ascii="Arial" w:eastAsia="Arial" w:hAnsi="Arial" w:cs="Arial"/>
          <w:spacing w:val="-4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your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Personal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formation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contact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</w:t>
      </w:r>
      <w:r w:rsidR="001F740F">
        <w:rPr>
          <w:rFonts w:ascii="Arial" w:eastAsia="Arial" w:hAnsi="Arial" w:cs="Arial"/>
          <w:sz w:val="22"/>
          <w:szCs w:val="22"/>
        </w:rPr>
        <w:t xml:space="preserve"> for further assistance </w:t>
      </w:r>
      <w:r w:rsidR="001F740F">
        <w:rPr>
          <w:rFonts w:ascii="Arial" w:eastAsia="Arial" w:hAnsi="Arial" w:cs="Arial"/>
          <w:spacing w:val="-4"/>
          <w:sz w:val="22"/>
          <w:szCs w:val="22"/>
        </w:rPr>
        <w:t>in rescue operations as provided by you.</w:t>
      </w:r>
    </w:p>
    <w:p w:rsidR="001F740F" w:rsidRDefault="001F740F">
      <w:pPr>
        <w:spacing w:line="300" w:lineRule="atLeast"/>
        <w:ind w:left="117" w:right="400"/>
        <w:rPr>
          <w:rFonts w:ascii="Arial" w:eastAsia="Arial" w:hAnsi="Arial" w:cs="Arial"/>
          <w:spacing w:val="-4"/>
          <w:sz w:val="22"/>
          <w:szCs w:val="22"/>
        </w:rPr>
      </w:pPr>
    </w:p>
    <w:p w:rsidR="001F740F" w:rsidRDefault="001F740F">
      <w:pPr>
        <w:spacing w:line="300" w:lineRule="atLeast"/>
        <w:ind w:left="117" w:right="400"/>
        <w:rPr>
          <w:rFonts w:ascii="Arial" w:eastAsia="Arial" w:hAnsi="Arial" w:cs="Arial"/>
          <w:spacing w:val="-4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Also, the permissions for Camera are asked solely for the purpose of accessing the camera app to capture an image. They are not collected by us in any form.</w:t>
      </w:r>
    </w:p>
    <w:p w:rsidR="001F740F" w:rsidRDefault="001F740F">
      <w:pPr>
        <w:spacing w:line="300" w:lineRule="atLeast"/>
        <w:ind w:left="117" w:right="400"/>
        <w:rPr>
          <w:rFonts w:ascii="Arial" w:eastAsia="Arial" w:hAnsi="Arial" w:cs="Arial"/>
          <w:spacing w:val="-4"/>
          <w:sz w:val="22"/>
          <w:szCs w:val="22"/>
        </w:rPr>
      </w:pPr>
    </w:p>
    <w:p w:rsidR="001F740F" w:rsidRDefault="001F740F">
      <w:pPr>
        <w:spacing w:line="300" w:lineRule="atLeast"/>
        <w:ind w:left="117" w:right="4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Moreover, the permissions for Accessing</w:t>
      </w:r>
      <w:r w:rsidR="00194EE8">
        <w:rPr>
          <w:rFonts w:ascii="Arial" w:eastAsia="Arial" w:hAnsi="Arial" w:cs="Arial"/>
          <w:spacing w:val="-4"/>
          <w:sz w:val="22"/>
          <w:szCs w:val="22"/>
        </w:rPr>
        <w:t xml:space="preserve"> the Memory Card are asked for the purpose of saving the captured image by the user in the same.</w:t>
      </w:r>
    </w:p>
    <w:p w:rsidR="00FD3F62" w:rsidRDefault="00FD3F62">
      <w:pPr>
        <w:spacing w:line="200" w:lineRule="exact"/>
      </w:pPr>
    </w:p>
    <w:p w:rsidR="00194EE8" w:rsidRDefault="00194EE8">
      <w:pPr>
        <w:spacing w:line="200" w:lineRule="exact"/>
      </w:pPr>
    </w:p>
    <w:p w:rsidR="00FD3F62" w:rsidRDefault="00194EE8">
      <w:pPr>
        <w:ind w:left="1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Security</w:t>
      </w:r>
    </w:p>
    <w:p w:rsidR="00FD3F62" w:rsidRDefault="00FD3F62">
      <w:pPr>
        <w:spacing w:before="6" w:line="140" w:lineRule="exact"/>
        <w:rPr>
          <w:sz w:val="14"/>
          <w:szCs w:val="14"/>
        </w:rPr>
      </w:pPr>
    </w:p>
    <w:p w:rsidR="00FD3F62" w:rsidRDefault="00FD3F62">
      <w:pPr>
        <w:spacing w:line="200" w:lineRule="exact"/>
      </w:pPr>
    </w:p>
    <w:p w:rsidR="00FD3F62" w:rsidRDefault="00194EE8">
      <w:pPr>
        <w:spacing w:line="283" w:lineRule="auto"/>
        <w:ind w:left="117" w:right="15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security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your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Person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Information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important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but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remember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that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method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 transmission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over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Intern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t,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method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electronic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storage,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100%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secure.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While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strive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 use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commercially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acceptable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means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protect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your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Personal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Information,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cannot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guarantee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its absolute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security.</w:t>
      </w:r>
    </w:p>
    <w:p w:rsidR="00FD3F62" w:rsidRDefault="00FD3F62">
      <w:pPr>
        <w:spacing w:before="1" w:line="100" w:lineRule="exact"/>
        <w:rPr>
          <w:sz w:val="10"/>
          <w:szCs w:val="10"/>
        </w:rPr>
      </w:pPr>
    </w:p>
    <w:p w:rsidR="00FD3F62" w:rsidRDefault="00FD3F62">
      <w:pPr>
        <w:spacing w:line="200" w:lineRule="exact"/>
      </w:pPr>
    </w:p>
    <w:p w:rsidR="00194EE8" w:rsidRDefault="00194EE8">
      <w:pPr>
        <w:ind w:left="117"/>
        <w:rPr>
          <w:rFonts w:ascii="Arial" w:eastAsia="Arial" w:hAnsi="Arial" w:cs="Arial"/>
          <w:b/>
          <w:sz w:val="22"/>
          <w:szCs w:val="22"/>
        </w:rPr>
      </w:pPr>
    </w:p>
    <w:p w:rsidR="00FD3F62" w:rsidRDefault="00194EE8">
      <w:pPr>
        <w:ind w:left="1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Changes</w:t>
      </w:r>
      <w:r>
        <w:rPr>
          <w:rFonts w:ascii="Arial" w:eastAsia="Arial" w:hAnsi="Arial" w:cs="Arial"/>
          <w:b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To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This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Privacy</w:t>
      </w:r>
      <w:r>
        <w:rPr>
          <w:rFonts w:ascii="Arial" w:eastAsia="Arial" w:hAnsi="Arial" w:cs="Arial"/>
          <w:b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olicy</w:t>
      </w:r>
    </w:p>
    <w:p w:rsidR="00FD3F62" w:rsidRDefault="00FD3F62">
      <w:pPr>
        <w:spacing w:before="6" w:line="140" w:lineRule="exact"/>
        <w:rPr>
          <w:sz w:val="14"/>
          <w:szCs w:val="14"/>
        </w:rPr>
      </w:pPr>
    </w:p>
    <w:p w:rsidR="00FD3F62" w:rsidRDefault="00FD3F62">
      <w:pPr>
        <w:spacing w:line="200" w:lineRule="exact"/>
      </w:pPr>
    </w:p>
    <w:p w:rsidR="00FD3F62" w:rsidRDefault="00194EE8">
      <w:pPr>
        <w:spacing w:line="283" w:lineRule="auto"/>
        <w:ind w:left="117" w:right="141"/>
        <w:jc w:val="both"/>
        <w:rPr>
          <w:rFonts w:ascii="Arial" w:eastAsia="Arial" w:hAnsi="Arial" w:cs="Arial"/>
          <w:sz w:val="22"/>
          <w:szCs w:val="22"/>
        </w:rPr>
      </w:pPr>
      <w:r>
        <w:pict>
          <v:group id="_x0000_s1028" style="position:absolute;left:0;text-align:left;margin-left:230.4pt;margin-top:-.9pt;width:49.4pt;height:12.7pt;z-index:-251656192;mso-position-horizontal-relative:page" coordorigin="4608,-18" coordsize="988,254">
            <v:shape id="_x0000_s1029" style="position:absolute;left:4608;top:-18;width:988;height:254" coordorigin="4608,-18" coordsize="988,254" path="m4608,-18r988,l5596,236r-988,l4608,-18xe" fillcolor="#fff1cc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2"/>
          <w:szCs w:val="22"/>
        </w:rPr>
        <w:t>This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Privacy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Policy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effecti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(06/03/2017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will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remain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effect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except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respect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any changes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provisions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future,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which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will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effect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immediately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after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being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posted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 play store</w:t>
      </w:r>
      <w:r>
        <w:rPr>
          <w:rFonts w:ascii="Arial" w:eastAsia="Arial" w:hAnsi="Arial" w:cs="Arial"/>
          <w:sz w:val="22"/>
          <w:szCs w:val="22"/>
        </w:rPr>
        <w:t>.</w:t>
      </w:r>
    </w:p>
    <w:p w:rsidR="00FD3F62" w:rsidRDefault="00FD3F62">
      <w:pPr>
        <w:spacing w:before="1" w:line="100" w:lineRule="exact"/>
        <w:rPr>
          <w:sz w:val="10"/>
          <w:szCs w:val="10"/>
        </w:rPr>
      </w:pPr>
    </w:p>
    <w:p w:rsidR="00FD3F62" w:rsidRDefault="00FD3F62">
      <w:pPr>
        <w:spacing w:line="200" w:lineRule="exact"/>
      </w:pPr>
    </w:p>
    <w:p w:rsidR="00FD3F62" w:rsidRDefault="00194EE8">
      <w:pPr>
        <w:spacing w:line="283" w:lineRule="auto"/>
        <w:ind w:left="117" w:right="6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reserve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right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upd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change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our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Privacy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Policy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time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should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check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this Privacy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Policy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periodically.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continued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Service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after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post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modifications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 Privacy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Policy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this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page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ll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constitute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your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acknowledgment</w:t>
      </w:r>
      <w:r>
        <w:rPr>
          <w:rFonts w:ascii="Arial" w:eastAsia="Arial" w:hAnsi="Arial" w:cs="Arial"/>
          <w:spacing w:val="-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modifications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your consent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abide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bo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modified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Privacy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Policy.</w:t>
      </w:r>
    </w:p>
    <w:p w:rsidR="00FD3F62" w:rsidRDefault="00FD3F62">
      <w:pPr>
        <w:spacing w:before="1" w:line="100" w:lineRule="exact"/>
        <w:rPr>
          <w:sz w:val="10"/>
          <w:szCs w:val="10"/>
        </w:rPr>
      </w:pPr>
    </w:p>
    <w:p w:rsidR="00FD3F62" w:rsidRDefault="00FD3F62">
      <w:pPr>
        <w:spacing w:line="200" w:lineRule="exact"/>
      </w:pPr>
    </w:p>
    <w:p w:rsidR="00FD3F62" w:rsidRDefault="00194EE8">
      <w:pPr>
        <w:spacing w:line="283" w:lineRule="auto"/>
        <w:ind w:left="117" w:right="27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If we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make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material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chan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this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Privacy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Policy,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will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notify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either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through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email address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have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provided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us,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placing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prominent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notice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our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website.</w:t>
      </w:r>
    </w:p>
    <w:p w:rsidR="00FD3F62" w:rsidRDefault="00FD3F62">
      <w:pPr>
        <w:spacing w:before="1" w:line="100" w:lineRule="exact"/>
        <w:rPr>
          <w:sz w:val="10"/>
          <w:szCs w:val="10"/>
        </w:rPr>
      </w:pPr>
    </w:p>
    <w:p w:rsidR="00FD3F62" w:rsidRDefault="00FD3F62">
      <w:pPr>
        <w:spacing w:line="200" w:lineRule="exact"/>
      </w:pPr>
    </w:p>
    <w:p w:rsidR="00FD3F62" w:rsidRDefault="00194EE8">
      <w:pPr>
        <w:ind w:left="1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Contact</w:t>
      </w:r>
      <w:r>
        <w:rPr>
          <w:rFonts w:ascii="Arial" w:eastAsia="Arial" w:hAnsi="Arial" w:cs="Arial"/>
          <w:b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Us</w:t>
      </w:r>
    </w:p>
    <w:p w:rsidR="00FD3F62" w:rsidRDefault="00FD3F62">
      <w:pPr>
        <w:spacing w:before="6" w:line="140" w:lineRule="exact"/>
        <w:rPr>
          <w:sz w:val="14"/>
          <w:szCs w:val="14"/>
        </w:rPr>
      </w:pPr>
    </w:p>
    <w:p w:rsidR="00FD3F62" w:rsidRDefault="00FD3F62">
      <w:pPr>
        <w:spacing w:line="200" w:lineRule="exact"/>
      </w:pPr>
    </w:p>
    <w:p w:rsidR="00FD3F62" w:rsidRDefault="00194EE8">
      <w:pPr>
        <w:spacing w:line="240" w:lineRule="exact"/>
        <w:ind w:left="117"/>
        <w:rPr>
          <w:rFonts w:ascii="Arial" w:eastAsia="Arial" w:hAnsi="Arial" w:cs="Arial"/>
          <w:position w:val="-1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>If you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have</w:t>
      </w:r>
      <w:r>
        <w:rPr>
          <w:rFonts w:ascii="Arial" w:eastAsia="Arial" w:hAnsi="Arial" w:cs="Arial"/>
          <w:spacing w:val="-5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any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questions</w:t>
      </w:r>
      <w:r>
        <w:rPr>
          <w:rFonts w:ascii="Arial" w:eastAsia="Arial" w:hAnsi="Arial" w:cs="Arial"/>
          <w:spacing w:val="-9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b</w:t>
      </w:r>
      <w:r>
        <w:rPr>
          <w:rFonts w:ascii="Arial" w:eastAsia="Arial" w:hAnsi="Arial" w:cs="Arial"/>
          <w:position w:val="-1"/>
          <w:sz w:val="22"/>
          <w:szCs w:val="22"/>
        </w:rPr>
        <w:t>out</w:t>
      </w:r>
      <w:r>
        <w:rPr>
          <w:rFonts w:ascii="Arial" w:eastAsia="Arial" w:hAnsi="Arial" w:cs="Arial"/>
          <w:spacing w:val="-5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this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Privacy</w:t>
      </w:r>
      <w:r>
        <w:rPr>
          <w:rFonts w:ascii="Arial" w:eastAsia="Arial" w:hAnsi="Arial" w:cs="Arial"/>
          <w:spacing w:val="-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Policy,</w:t>
      </w:r>
      <w:r>
        <w:rPr>
          <w:rFonts w:ascii="Arial" w:eastAsia="Arial" w:hAnsi="Arial" w:cs="Arial"/>
          <w:spacing w:val="-6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please</w:t>
      </w:r>
      <w:r>
        <w:rPr>
          <w:rFonts w:ascii="Arial" w:eastAsia="Arial" w:hAnsi="Arial" w:cs="Arial"/>
          <w:spacing w:val="-6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contact</w:t>
      </w:r>
      <w:r>
        <w:rPr>
          <w:rFonts w:ascii="Arial" w:eastAsia="Arial" w:hAnsi="Arial" w:cs="Arial"/>
          <w:spacing w:val="-6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us.</w:t>
      </w:r>
    </w:p>
    <w:p w:rsidR="00194EE8" w:rsidRDefault="00194EE8">
      <w:pPr>
        <w:spacing w:line="240" w:lineRule="exact"/>
        <w:ind w:left="117"/>
        <w:rPr>
          <w:rFonts w:ascii="Arial" w:eastAsia="Arial" w:hAnsi="Arial" w:cs="Arial"/>
          <w:position w:val="-1"/>
          <w:sz w:val="22"/>
          <w:szCs w:val="22"/>
        </w:rPr>
      </w:pPr>
    </w:p>
    <w:p w:rsidR="00194EE8" w:rsidRPr="00194EE8" w:rsidRDefault="00194EE8">
      <w:pPr>
        <w:spacing w:line="240" w:lineRule="exact"/>
        <w:ind w:left="117"/>
        <w:rPr>
          <w:rFonts w:ascii="Arial" w:eastAsia="Arial" w:hAnsi="Arial" w:cs="Arial"/>
          <w:b/>
          <w:position w:val="-1"/>
          <w:sz w:val="22"/>
          <w:szCs w:val="22"/>
        </w:rPr>
      </w:pPr>
      <w:r w:rsidRPr="00194EE8">
        <w:rPr>
          <w:rFonts w:ascii="Arial" w:eastAsia="Arial" w:hAnsi="Arial" w:cs="Arial"/>
          <w:b/>
          <w:position w:val="-1"/>
          <w:sz w:val="22"/>
          <w:szCs w:val="22"/>
        </w:rPr>
        <w:t>SOC Developers</w:t>
      </w:r>
    </w:p>
    <w:p w:rsidR="00194EE8" w:rsidRDefault="00194EE8">
      <w:pPr>
        <w:spacing w:line="240" w:lineRule="exact"/>
        <w:ind w:left="117"/>
        <w:rPr>
          <w:rFonts w:ascii="Arial" w:eastAsia="Arial" w:hAnsi="Arial" w:cs="Arial"/>
          <w:position w:val="-1"/>
          <w:sz w:val="22"/>
          <w:szCs w:val="22"/>
        </w:rPr>
      </w:pPr>
    </w:p>
    <w:p w:rsidR="00194EE8" w:rsidRDefault="00194EE8">
      <w:pPr>
        <w:spacing w:line="240" w:lineRule="exact"/>
        <w:ind w:left="117"/>
        <w:rPr>
          <w:rFonts w:ascii="Arial" w:eastAsia="Arial" w:hAnsi="Arial" w:cs="Arial"/>
          <w:position w:val="-1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>Email:</w:t>
      </w:r>
    </w:p>
    <w:p w:rsidR="00194EE8" w:rsidRDefault="00194EE8">
      <w:pPr>
        <w:spacing w:line="240" w:lineRule="exact"/>
        <w:ind w:left="1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>socdeveloperz@gmail.com</w:t>
      </w:r>
    </w:p>
    <w:p w:rsidR="00FD3F62" w:rsidRDefault="00FD3F62">
      <w:pPr>
        <w:spacing w:before="2" w:line="160" w:lineRule="exact"/>
        <w:rPr>
          <w:sz w:val="16"/>
          <w:szCs w:val="16"/>
        </w:rPr>
      </w:pPr>
    </w:p>
    <w:p w:rsidR="00FD3F62" w:rsidRDefault="00FD3F62">
      <w:pPr>
        <w:spacing w:line="200" w:lineRule="exact"/>
      </w:pPr>
      <w:bookmarkStart w:id="0" w:name="_GoBack"/>
      <w:bookmarkEnd w:id="0"/>
    </w:p>
    <w:p w:rsidR="00FD3F62" w:rsidRDefault="00FD3F62">
      <w:pPr>
        <w:spacing w:line="200" w:lineRule="exact"/>
      </w:pPr>
    </w:p>
    <w:p w:rsidR="00FD3F62" w:rsidRDefault="00FD3F62">
      <w:pPr>
        <w:spacing w:line="200" w:lineRule="exact"/>
      </w:pPr>
    </w:p>
    <w:p w:rsidR="00FD3F62" w:rsidRDefault="00FD3F62">
      <w:pPr>
        <w:spacing w:line="200" w:lineRule="exact"/>
      </w:pPr>
    </w:p>
    <w:p w:rsidR="00FD3F62" w:rsidRDefault="00FD3F62">
      <w:pPr>
        <w:spacing w:line="200" w:lineRule="exact"/>
      </w:pPr>
    </w:p>
    <w:p w:rsidR="00FD3F62" w:rsidRDefault="00FD3F62">
      <w:pPr>
        <w:spacing w:line="200" w:lineRule="exact"/>
      </w:pPr>
    </w:p>
    <w:p w:rsidR="00FD3F62" w:rsidRDefault="00FD3F62">
      <w:pPr>
        <w:spacing w:line="200" w:lineRule="exact"/>
      </w:pPr>
    </w:p>
    <w:p w:rsidR="00FD3F62" w:rsidRDefault="00FD3F62">
      <w:pPr>
        <w:spacing w:line="200" w:lineRule="exact"/>
      </w:pPr>
    </w:p>
    <w:p w:rsidR="00FD3F62" w:rsidRDefault="00FD3F62">
      <w:pPr>
        <w:spacing w:line="200" w:lineRule="exact"/>
      </w:pPr>
    </w:p>
    <w:p w:rsidR="00FD3F62" w:rsidRDefault="00FD3F62">
      <w:pPr>
        <w:spacing w:line="200" w:lineRule="exact"/>
      </w:pPr>
    </w:p>
    <w:p w:rsidR="00FD3F62" w:rsidRDefault="00FD3F62">
      <w:pPr>
        <w:spacing w:line="200" w:lineRule="exact"/>
      </w:pPr>
    </w:p>
    <w:p w:rsidR="00FD3F62" w:rsidRDefault="00FD3F62">
      <w:pPr>
        <w:spacing w:line="200" w:lineRule="exact"/>
      </w:pPr>
    </w:p>
    <w:p w:rsidR="00FD3F62" w:rsidRDefault="00FD3F62">
      <w:pPr>
        <w:spacing w:line="200" w:lineRule="exact"/>
      </w:pPr>
    </w:p>
    <w:p w:rsidR="00FD3F62" w:rsidRDefault="00FD3F62">
      <w:pPr>
        <w:spacing w:line="200" w:lineRule="exact"/>
      </w:pPr>
    </w:p>
    <w:p w:rsidR="00FD3F62" w:rsidRDefault="00FD3F62">
      <w:pPr>
        <w:spacing w:line="200" w:lineRule="exact"/>
      </w:pPr>
    </w:p>
    <w:p w:rsidR="00FD3F62" w:rsidRDefault="00194EE8">
      <w:pPr>
        <w:spacing w:before="31"/>
        <w:ind w:left="3417" w:right="3315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FFFFFF"/>
          <w:sz w:val="22"/>
          <w:szCs w:val="22"/>
          <w:u w:val="single" w:color="FFFFFF"/>
        </w:rPr>
        <w:t>Create</w:t>
      </w:r>
      <w:r>
        <w:rPr>
          <w:rFonts w:ascii="Arial" w:eastAsia="Arial" w:hAnsi="Arial" w:cs="Arial"/>
          <w:color w:val="FFFFFF"/>
          <w:spacing w:val="-6"/>
          <w:sz w:val="22"/>
          <w:szCs w:val="22"/>
          <w:u w:val="single" w:color="FFFFFF"/>
        </w:rPr>
        <w:t xml:space="preserve"> </w:t>
      </w:r>
      <w:r>
        <w:rPr>
          <w:rFonts w:ascii="Arial" w:eastAsia="Arial" w:hAnsi="Arial" w:cs="Arial"/>
          <w:color w:val="FFFFFF"/>
          <w:sz w:val="22"/>
          <w:szCs w:val="22"/>
          <w:u w:val="single" w:color="FFFFFF"/>
        </w:rPr>
        <w:t>your</w:t>
      </w:r>
      <w:r>
        <w:rPr>
          <w:rFonts w:ascii="Arial" w:eastAsia="Arial" w:hAnsi="Arial" w:cs="Arial"/>
          <w:color w:val="FFFFFF"/>
          <w:spacing w:val="-4"/>
          <w:sz w:val="22"/>
          <w:szCs w:val="22"/>
          <w:u w:val="single" w:color="FFFFFF"/>
        </w:rPr>
        <w:t xml:space="preserve"> </w:t>
      </w:r>
      <w:r>
        <w:rPr>
          <w:rFonts w:ascii="Arial" w:eastAsia="Arial" w:hAnsi="Arial" w:cs="Arial"/>
          <w:color w:val="FFFFFF"/>
          <w:sz w:val="22"/>
          <w:szCs w:val="22"/>
          <w:u w:val="single" w:color="FFFFFF"/>
        </w:rPr>
        <w:t>own</w:t>
      </w:r>
      <w:r>
        <w:rPr>
          <w:rFonts w:ascii="Arial" w:eastAsia="Arial" w:hAnsi="Arial" w:cs="Arial"/>
          <w:color w:val="FFFFFF"/>
          <w:spacing w:val="-4"/>
          <w:sz w:val="22"/>
          <w:szCs w:val="22"/>
          <w:u w:val="single" w:color="FFFFFF"/>
        </w:rPr>
        <w:t xml:space="preserve"> </w:t>
      </w:r>
      <w:r>
        <w:rPr>
          <w:rFonts w:ascii="Arial" w:eastAsia="Arial" w:hAnsi="Arial" w:cs="Arial"/>
          <w:color w:val="FFFFFF"/>
          <w:sz w:val="22"/>
          <w:szCs w:val="22"/>
          <w:u w:val="single" w:color="FFFFFF"/>
        </w:rPr>
        <w:t>Pri</w:t>
      </w:r>
      <w:r>
        <w:rPr>
          <w:rFonts w:ascii="Arial" w:eastAsia="Arial" w:hAnsi="Arial" w:cs="Arial"/>
          <w:color w:val="FFFFFF"/>
          <w:sz w:val="22"/>
          <w:szCs w:val="22"/>
          <w:u w:val="single" w:color="FFFFFF"/>
        </w:rPr>
        <w:t>vacy</w:t>
      </w:r>
      <w:r>
        <w:rPr>
          <w:rFonts w:ascii="Arial" w:eastAsia="Arial" w:hAnsi="Arial" w:cs="Arial"/>
          <w:color w:val="FFFFFF"/>
          <w:spacing w:val="-7"/>
          <w:sz w:val="22"/>
          <w:szCs w:val="22"/>
          <w:u w:val="single" w:color="FFFFFF"/>
        </w:rPr>
        <w:t xml:space="preserve"> </w:t>
      </w:r>
      <w:r>
        <w:rPr>
          <w:rFonts w:ascii="Arial" w:eastAsia="Arial" w:hAnsi="Arial" w:cs="Arial"/>
          <w:color w:val="FFFFFF"/>
          <w:w w:val="99"/>
          <w:sz w:val="22"/>
          <w:szCs w:val="22"/>
          <w:u w:val="single" w:color="FFFFFF"/>
        </w:rPr>
        <w:t>Policy</w:t>
      </w:r>
    </w:p>
    <w:p w:rsidR="00FD3F62" w:rsidRDefault="00FD3F62">
      <w:pPr>
        <w:ind w:left="2164" w:right="2081"/>
        <w:jc w:val="center"/>
        <w:rPr>
          <w:rFonts w:ascii="Arial" w:eastAsia="Arial" w:hAnsi="Arial" w:cs="Arial"/>
          <w:sz w:val="18"/>
          <w:szCs w:val="18"/>
        </w:rPr>
      </w:pPr>
    </w:p>
    <w:sectPr w:rsidR="00FD3F62">
      <w:pgSz w:w="11880" w:h="16820"/>
      <w:pgMar w:top="1020" w:right="10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713FD"/>
    <w:multiLevelType w:val="multilevel"/>
    <w:tmpl w:val="1CD0AC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62"/>
    <w:rsid w:val="00194EE8"/>
    <w:rsid w:val="001F740F"/>
    <w:rsid w:val="00FD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D4205E1"/>
  <w15:docId w15:val="{6C130CB5-440C-42C7-BE97-F530D04D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Thakkar</dc:creator>
  <cp:lastModifiedBy>Om Thakkar</cp:lastModifiedBy>
  <cp:revision>2</cp:revision>
  <dcterms:created xsi:type="dcterms:W3CDTF">2017-03-06T16:45:00Z</dcterms:created>
  <dcterms:modified xsi:type="dcterms:W3CDTF">2017-03-06T16:45:00Z</dcterms:modified>
</cp:coreProperties>
</file>